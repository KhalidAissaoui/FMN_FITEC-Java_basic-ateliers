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757F6" w14:textId="77777777" w:rsidR="0046775D" w:rsidRDefault="0046775D">
      <w:pPr>
        <w:jc w:val="center"/>
        <w:rPr>
          <w:b/>
          <w:sz w:val="36"/>
          <w:szCs w:val="36"/>
          <w:u w:val="single"/>
        </w:rPr>
      </w:pPr>
    </w:p>
    <w:p w14:paraId="232F8C1D" w14:textId="6DDC3867" w:rsidR="005411C5" w:rsidRPr="005411C5" w:rsidRDefault="005411C5">
      <w:pPr>
        <w:jc w:val="center"/>
        <w:rPr>
          <w:b/>
          <w:sz w:val="56"/>
          <w:szCs w:val="56"/>
          <w:u w:val="single"/>
        </w:rPr>
      </w:pPr>
      <w:r w:rsidRPr="005411C5">
        <w:rPr>
          <w:b/>
          <w:sz w:val="56"/>
          <w:szCs w:val="56"/>
          <w:u w:val="single"/>
        </w:rPr>
        <w:t>JAVA - Basics</w:t>
      </w:r>
    </w:p>
    <w:p w14:paraId="53366ADB" w14:textId="63EA451D" w:rsidR="0046775D" w:rsidRDefault="005411C5">
      <w:pPr>
        <w:jc w:val="center"/>
        <w:rPr>
          <w:b/>
          <w:sz w:val="40"/>
          <w:szCs w:val="40"/>
          <w:u w:val="single"/>
        </w:rPr>
      </w:pPr>
      <w:r>
        <w:rPr>
          <w:b/>
          <w:sz w:val="40"/>
          <w:szCs w:val="40"/>
          <w:u w:val="single"/>
        </w:rPr>
        <w:t>Atelier TP</w:t>
      </w:r>
      <w:r w:rsidR="0046775D">
        <w:rPr>
          <w:b/>
          <w:sz w:val="40"/>
          <w:szCs w:val="40"/>
          <w:u w:val="single"/>
        </w:rPr>
        <w:t xml:space="preserve"> N° </w:t>
      </w:r>
      <w:r w:rsidR="001A3A93">
        <w:rPr>
          <w:b/>
          <w:sz w:val="40"/>
          <w:szCs w:val="40"/>
          <w:u w:val="single"/>
        </w:rPr>
        <w:t>3</w:t>
      </w:r>
    </w:p>
    <w:p w14:paraId="4AE85F4E" w14:textId="6838634F" w:rsidR="005411C5" w:rsidRPr="005411C5" w:rsidRDefault="001A3A93">
      <w:pPr>
        <w:jc w:val="center"/>
        <w:rPr>
          <w:bCs/>
          <w:sz w:val="28"/>
          <w:szCs w:val="28"/>
          <w:u w:val="single"/>
        </w:rPr>
      </w:pPr>
      <w:r>
        <w:rPr>
          <w:bCs/>
          <w:sz w:val="28"/>
          <w:szCs w:val="28"/>
          <w:u w:val="single"/>
        </w:rPr>
        <w:t>Collections</w:t>
      </w:r>
    </w:p>
    <w:p w14:paraId="69AE4260" w14:textId="56ED5A1B" w:rsidR="0046775D" w:rsidRDefault="0046775D">
      <w:pPr>
        <w:autoSpaceDE w:val="0"/>
        <w:rPr>
          <w:rFonts w:ascii="NimbusRomNo9L-Regu" w:hAnsi="NimbusRomNo9L-Regu" w:cs="NimbusRomNo9L-Regu"/>
          <w:b/>
          <w:u w:val="single"/>
        </w:rPr>
      </w:pPr>
    </w:p>
    <w:p w14:paraId="4F865EA1" w14:textId="16052C17" w:rsidR="001A3A93" w:rsidRDefault="001A3A93" w:rsidP="001A3A93">
      <w:pPr>
        <w:rPr>
          <w:b/>
          <w:sz w:val="28"/>
          <w:szCs w:val="28"/>
          <w:u w:val="single"/>
        </w:rPr>
      </w:pPr>
      <w:r>
        <w:rPr>
          <w:b/>
          <w:sz w:val="28"/>
          <w:szCs w:val="28"/>
          <w:u w:val="single"/>
        </w:rPr>
        <w:t>Exercice 1 :</w:t>
      </w:r>
    </w:p>
    <w:p w14:paraId="489491B3" w14:textId="77777777" w:rsidR="00790D4E" w:rsidRDefault="00790D4E" w:rsidP="00790D4E">
      <w:pPr>
        <w:pStyle w:val="NormalWeb"/>
        <w:shd w:val="clear" w:color="auto" w:fill="FFFFFF"/>
        <w:spacing w:before="0" w:beforeAutospacing="0" w:after="0" w:afterAutospacing="0"/>
        <w:textAlignment w:val="baseline"/>
        <w:rPr>
          <w:color w:val="444444"/>
          <w:sz w:val="23"/>
          <w:szCs w:val="23"/>
        </w:rPr>
      </w:pPr>
      <w:r w:rsidRPr="00E16332">
        <w:rPr>
          <w:lang w:eastAsia="zh-CN"/>
        </w:rPr>
        <w:t xml:space="preserve">Écrivez un programme Java pour extraire une partie d’un </w:t>
      </w:r>
      <w:proofErr w:type="spellStart"/>
      <w:r w:rsidRPr="00E16332">
        <w:rPr>
          <w:lang w:eastAsia="zh-CN"/>
        </w:rPr>
        <w:t>ArrayList</w:t>
      </w:r>
      <w:proofErr w:type="spellEnd"/>
      <w:r w:rsidRPr="00E16332">
        <w:rPr>
          <w:lang w:eastAsia="zh-CN"/>
        </w:rPr>
        <w:t>. Il faut préciser la plage concerné</w:t>
      </w:r>
      <w:r>
        <w:rPr>
          <w:lang w:eastAsia="zh-CN"/>
        </w:rPr>
        <w:t>e.</w:t>
      </w:r>
    </w:p>
    <w:p w14:paraId="06A66C01" w14:textId="77777777" w:rsidR="00790D4E" w:rsidRDefault="00790D4E" w:rsidP="00790D4E">
      <w:pPr>
        <w:pStyle w:val="NormalWeb"/>
        <w:shd w:val="clear" w:color="auto" w:fill="FFFFFF"/>
        <w:spacing w:before="0" w:beforeAutospacing="0" w:after="0" w:afterAutospacing="0"/>
        <w:textAlignment w:val="baseline"/>
        <w:rPr>
          <w:color w:val="444444"/>
          <w:sz w:val="23"/>
          <w:szCs w:val="23"/>
        </w:rPr>
      </w:pPr>
      <w:r>
        <w:rPr>
          <w:b/>
          <w:bCs/>
          <w:color w:val="444444"/>
          <w:sz w:val="23"/>
          <w:szCs w:val="23"/>
        </w:rPr>
        <w:t>Exemple:</w:t>
      </w:r>
      <w:r>
        <w:rPr>
          <w:color w:val="444444"/>
          <w:sz w:val="23"/>
          <w:szCs w:val="23"/>
        </w:rPr>
        <w:br/>
        <w:t>[1, 2, 3, 4, 5, 6, 7, 8, 9]</w:t>
      </w:r>
    </w:p>
    <w:p w14:paraId="398A0C06" w14:textId="77777777" w:rsidR="00790D4E" w:rsidRDefault="00790D4E" w:rsidP="00790D4E">
      <w:pPr>
        <w:pStyle w:val="NormalWeb"/>
        <w:shd w:val="clear" w:color="auto" w:fill="FFFFFF"/>
        <w:spacing w:before="0" w:beforeAutospacing="0" w:after="0" w:afterAutospacing="0"/>
        <w:textAlignment w:val="baseline"/>
        <w:rPr>
          <w:color w:val="444444"/>
          <w:sz w:val="23"/>
          <w:szCs w:val="23"/>
        </w:rPr>
      </w:pPr>
      <w:r>
        <w:rPr>
          <w:b/>
          <w:bCs/>
          <w:color w:val="444444"/>
          <w:sz w:val="23"/>
          <w:szCs w:val="23"/>
        </w:rPr>
        <w:t>Output prévu:</w:t>
      </w:r>
      <w:r>
        <w:rPr>
          <w:color w:val="444444"/>
          <w:sz w:val="23"/>
          <w:szCs w:val="23"/>
        </w:rPr>
        <w:br/>
        <w:t>[2, 3, 4, 5]</w:t>
      </w:r>
    </w:p>
    <w:p w14:paraId="7FFC1BB7" w14:textId="77777777" w:rsidR="00790D4E" w:rsidRDefault="00790D4E" w:rsidP="00790D4E">
      <w:pPr>
        <w:pStyle w:val="NormalWeb"/>
        <w:shd w:val="clear" w:color="auto" w:fill="FFFFFF"/>
        <w:spacing w:before="0" w:beforeAutospacing="0" w:after="0" w:afterAutospacing="0"/>
        <w:textAlignment w:val="baseline"/>
        <w:rPr>
          <w:color w:val="444444"/>
          <w:sz w:val="23"/>
          <w:szCs w:val="23"/>
        </w:rPr>
      </w:pPr>
    </w:p>
    <w:p w14:paraId="05C03E02" w14:textId="77777777" w:rsidR="00790D4E" w:rsidRDefault="00790D4E" w:rsidP="00790D4E">
      <w:pPr>
        <w:pStyle w:val="NormalWeb"/>
        <w:shd w:val="clear" w:color="auto" w:fill="FFFFFF"/>
        <w:spacing w:before="0" w:beforeAutospacing="0" w:after="0" w:afterAutospacing="0"/>
        <w:textAlignment w:val="baseline"/>
        <w:rPr>
          <w:lang w:eastAsia="zh-CN"/>
        </w:rPr>
      </w:pPr>
      <w:r w:rsidRPr="00E16332">
        <w:rPr>
          <w:lang w:eastAsia="zh-CN"/>
        </w:rPr>
        <w:t xml:space="preserve">Réécrivez le code suivant afin qu’il remplisse les valeurs de </w:t>
      </w:r>
      <w:r w:rsidRPr="00E16332">
        <w:rPr>
          <w:b/>
          <w:bCs/>
          <w:lang w:eastAsia="zh-CN"/>
        </w:rPr>
        <w:t>l’</w:t>
      </w:r>
      <w:proofErr w:type="spellStart"/>
      <w:r w:rsidRPr="00E16332">
        <w:rPr>
          <w:b/>
          <w:bCs/>
          <w:lang w:eastAsia="zh-CN"/>
        </w:rPr>
        <w:t>ArrayList</w:t>
      </w:r>
      <w:proofErr w:type="spellEnd"/>
      <w:r w:rsidRPr="00E16332">
        <w:rPr>
          <w:lang w:eastAsia="zh-CN"/>
        </w:rPr>
        <w:t xml:space="preserve"> avec les éléments du tableau à l’aide d’une </w:t>
      </w:r>
      <w:hyperlink r:id="rId5" w:history="1">
        <w:r w:rsidRPr="00E16332">
          <w:rPr>
            <w:lang w:eastAsia="zh-CN"/>
          </w:rPr>
          <w:t xml:space="preserve">boucle </w:t>
        </w:r>
        <w:r w:rsidRPr="00E16332">
          <w:rPr>
            <w:b/>
            <w:bCs/>
            <w:lang w:eastAsia="zh-CN"/>
          </w:rPr>
          <w:t>for-</w:t>
        </w:r>
        <w:proofErr w:type="spellStart"/>
        <w:r w:rsidRPr="00E16332">
          <w:rPr>
            <w:b/>
            <w:bCs/>
            <w:lang w:eastAsia="zh-CN"/>
          </w:rPr>
          <w:t>each</w:t>
        </w:r>
        <w:proofErr w:type="spellEnd"/>
      </w:hyperlink>
      <w:r w:rsidRPr="00E16332">
        <w:rPr>
          <w:lang w:eastAsia="zh-CN"/>
        </w:rPr>
        <w:t> au lieu d’une </w:t>
      </w:r>
      <w:hyperlink r:id="rId6" w:history="1">
        <w:r w:rsidRPr="00E16332">
          <w:rPr>
            <w:lang w:eastAsia="zh-CN"/>
          </w:rPr>
          <w:t xml:space="preserve">boucle </w:t>
        </w:r>
        <w:r w:rsidRPr="00E16332">
          <w:rPr>
            <w:b/>
            <w:bCs/>
            <w:lang w:eastAsia="zh-CN"/>
          </w:rPr>
          <w:t>for</w:t>
        </w:r>
      </w:hyperlink>
      <w:r w:rsidRPr="00E16332">
        <w:rPr>
          <w:lang w:eastAsia="zh-CN"/>
        </w:rPr>
        <w:t>.</w:t>
      </w:r>
    </w:p>
    <w:p w14:paraId="3B179663" w14:textId="77777777" w:rsidR="00790D4E" w:rsidRPr="00E16332" w:rsidRDefault="00790D4E" w:rsidP="00790D4E">
      <w:pPr>
        <w:pStyle w:val="NormalWeb"/>
        <w:shd w:val="clear" w:color="auto" w:fill="FFFFFF"/>
        <w:spacing w:before="0" w:beforeAutospacing="0" w:after="0" w:afterAutospacing="0"/>
        <w:textAlignment w:val="baseline"/>
        <w:rPr>
          <w:b/>
          <w:bCs/>
          <w:color w:val="0070C0"/>
          <w:lang w:eastAsia="zh-CN"/>
        </w:rPr>
      </w:pPr>
      <w:r w:rsidRPr="00E16332">
        <w:rPr>
          <w:b/>
          <w:bCs/>
          <w:color w:val="0070C0"/>
          <w:lang w:eastAsia="zh-CN"/>
        </w:rPr>
        <w:t xml:space="preserve">import </w:t>
      </w:r>
      <w:proofErr w:type="spellStart"/>
      <w:r w:rsidRPr="00E16332">
        <w:rPr>
          <w:b/>
          <w:bCs/>
          <w:color w:val="0070C0"/>
          <w:lang w:eastAsia="zh-CN"/>
        </w:rPr>
        <w:t>java.util</w:t>
      </w:r>
      <w:proofErr w:type="spellEnd"/>
      <w:r w:rsidRPr="00E16332">
        <w:rPr>
          <w:b/>
          <w:bCs/>
          <w:color w:val="0070C0"/>
          <w:lang w:eastAsia="zh-CN"/>
        </w:rPr>
        <w:t>.*;</w:t>
      </w:r>
    </w:p>
    <w:p w14:paraId="12F12EA2" w14:textId="77777777" w:rsidR="00790D4E" w:rsidRPr="00E16332" w:rsidRDefault="00790D4E" w:rsidP="00790D4E">
      <w:pPr>
        <w:pStyle w:val="NormalWeb"/>
        <w:shd w:val="clear" w:color="auto" w:fill="FFFFFF"/>
        <w:spacing w:before="0" w:beforeAutospacing="0" w:after="0" w:afterAutospacing="0"/>
        <w:textAlignment w:val="baseline"/>
        <w:rPr>
          <w:b/>
          <w:bCs/>
          <w:color w:val="0070C0"/>
          <w:lang w:eastAsia="zh-CN"/>
        </w:rPr>
      </w:pPr>
    </w:p>
    <w:p w14:paraId="4996A816" w14:textId="77777777" w:rsidR="00790D4E" w:rsidRPr="00E16332" w:rsidRDefault="00790D4E" w:rsidP="00790D4E">
      <w:pPr>
        <w:pStyle w:val="NormalWeb"/>
        <w:shd w:val="clear" w:color="auto" w:fill="FFFFFF"/>
        <w:spacing w:before="0" w:beforeAutospacing="0" w:after="0" w:afterAutospacing="0"/>
        <w:textAlignment w:val="baseline"/>
        <w:rPr>
          <w:b/>
          <w:bCs/>
          <w:color w:val="0070C0"/>
          <w:lang w:eastAsia="zh-CN"/>
        </w:rPr>
      </w:pPr>
      <w:r w:rsidRPr="00E16332">
        <w:rPr>
          <w:b/>
          <w:bCs/>
          <w:color w:val="0070C0"/>
          <w:lang w:eastAsia="zh-CN"/>
        </w:rPr>
        <w:t xml:space="preserve">public class </w:t>
      </w:r>
      <w:r>
        <w:rPr>
          <w:b/>
          <w:bCs/>
          <w:color w:val="0070C0"/>
          <w:lang w:eastAsia="zh-CN"/>
        </w:rPr>
        <w:t>Principale</w:t>
      </w:r>
    </w:p>
    <w:p w14:paraId="33BB266A" w14:textId="77777777" w:rsidR="00790D4E" w:rsidRPr="00E16332" w:rsidRDefault="00790D4E" w:rsidP="00790D4E">
      <w:pPr>
        <w:pStyle w:val="NormalWeb"/>
        <w:shd w:val="clear" w:color="auto" w:fill="FFFFFF"/>
        <w:spacing w:before="0" w:beforeAutospacing="0" w:after="0" w:afterAutospacing="0"/>
        <w:textAlignment w:val="baseline"/>
        <w:rPr>
          <w:b/>
          <w:bCs/>
          <w:color w:val="0070C0"/>
          <w:lang w:eastAsia="zh-CN"/>
        </w:rPr>
      </w:pPr>
      <w:r w:rsidRPr="00E16332">
        <w:rPr>
          <w:b/>
          <w:bCs/>
          <w:color w:val="0070C0"/>
          <w:lang w:eastAsia="zh-CN"/>
        </w:rPr>
        <w:t>{</w:t>
      </w:r>
    </w:p>
    <w:p w14:paraId="2DBD82DB" w14:textId="77777777" w:rsidR="00790D4E" w:rsidRPr="00E16332" w:rsidRDefault="00790D4E" w:rsidP="00790D4E">
      <w:pPr>
        <w:pStyle w:val="NormalWeb"/>
        <w:shd w:val="clear" w:color="auto" w:fill="FFFFFF"/>
        <w:spacing w:before="0" w:beforeAutospacing="0" w:after="0" w:afterAutospacing="0"/>
        <w:textAlignment w:val="baseline"/>
        <w:rPr>
          <w:b/>
          <w:bCs/>
          <w:color w:val="0070C0"/>
          <w:lang w:eastAsia="zh-CN"/>
        </w:rPr>
      </w:pPr>
      <w:r w:rsidRPr="00E16332">
        <w:rPr>
          <w:b/>
          <w:bCs/>
          <w:color w:val="0070C0"/>
          <w:lang w:eastAsia="zh-CN"/>
        </w:rPr>
        <w:t xml:space="preserve">    public </w:t>
      </w:r>
      <w:proofErr w:type="spellStart"/>
      <w:r w:rsidRPr="00E16332">
        <w:rPr>
          <w:b/>
          <w:bCs/>
          <w:color w:val="0070C0"/>
          <w:lang w:eastAsia="zh-CN"/>
        </w:rPr>
        <w:t>static</w:t>
      </w:r>
      <w:proofErr w:type="spellEnd"/>
      <w:r w:rsidRPr="00E16332">
        <w:rPr>
          <w:b/>
          <w:bCs/>
          <w:color w:val="0070C0"/>
          <w:lang w:eastAsia="zh-CN"/>
        </w:rPr>
        <w:t xml:space="preserve"> </w:t>
      </w:r>
      <w:proofErr w:type="spellStart"/>
      <w:r w:rsidRPr="00E16332">
        <w:rPr>
          <w:b/>
          <w:bCs/>
          <w:color w:val="0070C0"/>
          <w:lang w:eastAsia="zh-CN"/>
        </w:rPr>
        <w:t>void</w:t>
      </w:r>
      <w:proofErr w:type="spellEnd"/>
      <w:r w:rsidRPr="00E16332">
        <w:rPr>
          <w:b/>
          <w:bCs/>
          <w:color w:val="0070C0"/>
          <w:lang w:eastAsia="zh-CN"/>
        </w:rPr>
        <w:t xml:space="preserve"> main(String[] args)</w:t>
      </w:r>
    </w:p>
    <w:p w14:paraId="5A51D6EF" w14:textId="77777777" w:rsidR="00790D4E" w:rsidRPr="00E16332" w:rsidRDefault="00790D4E" w:rsidP="00790D4E">
      <w:pPr>
        <w:pStyle w:val="NormalWeb"/>
        <w:shd w:val="clear" w:color="auto" w:fill="FFFFFF"/>
        <w:spacing w:before="0" w:beforeAutospacing="0" w:after="0" w:afterAutospacing="0"/>
        <w:textAlignment w:val="baseline"/>
        <w:rPr>
          <w:b/>
          <w:bCs/>
          <w:color w:val="0070C0"/>
          <w:lang w:eastAsia="zh-CN"/>
        </w:rPr>
      </w:pPr>
      <w:r w:rsidRPr="00E16332">
        <w:rPr>
          <w:b/>
          <w:bCs/>
          <w:color w:val="0070C0"/>
          <w:lang w:eastAsia="zh-CN"/>
        </w:rPr>
        <w:t xml:space="preserve">    {</w:t>
      </w:r>
    </w:p>
    <w:p w14:paraId="10AF84B1" w14:textId="77777777" w:rsidR="00790D4E" w:rsidRPr="00E16332" w:rsidRDefault="00790D4E" w:rsidP="00790D4E">
      <w:pPr>
        <w:pStyle w:val="NormalWeb"/>
        <w:shd w:val="clear" w:color="auto" w:fill="FFFFFF"/>
        <w:spacing w:before="0" w:beforeAutospacing="0" w:after="0" w:afterAutospacing="0"/>
        <w:textAlignment w:val="baseline"/>
        <w:rPr>
          <w:b/>
          <w:bCs/>
          <w:color w:val="0070C0"/>
          <w:lang w:eastAsia="zh-CN"/>
        </w:rPr>
      </w:pPr>
      <w:r w:rsidRPr="00E16332">
        <w:rPr>
          <w:b/>
          <w:bCs/>
          <w:color w:val="0070C0"/>
          <w:lang w:eastAsia="zh-CN"/>
        </w:rPr>
        <w:t xml:space="preserve">        </w:t>
      </w:r>
      <w:proofErr w:type="spellStart"/>
      <w:r w:rsidRPr="00E16332">
        <w:rPr>
          <w:b/>
          <w:bCs/>
          <w:color w:val="0070C0"/>
          <w:lang w:eastAsia="zh-CN"/>
        </w:rPr>
        <w:t>ArrayList</w:t>
      </w:r>
      <w:proofErr w:type="spellEnd"/>
      <w:r w:rsidRPr="00E16332">
        <w:rPr>
          <w:b/>
          <w:bCs/>
          <w:color w:val="0070C0"/>
          <w:lang w:eastAsia="zh-CN"/>
        </w:rPr>
        <w:t xml:space="preserve">&lt;Integer&gt; l = new </w:t>
      </w:r>
      <w:proofErr w:type="spellStart"/>
      <w:r w:rsidRPr="00E16332">
        <w:rPr>
          <w:b/>
          <w:bCs/>
          <w:color w:val="0070C0"/>
          <w:lang w:eastAsia="zh-CN"/>
        </w:rPr>
        <w:t>ArrayList</w:t>
      </w:r>
      <w:proofErr w:type="spellEnd"/>
      <w:r w:rsidRPr="00E16332">
        <w:rPr>
          <w:b/>
          <w:bCs/>
          <w:color w:val="0070C0"/>
          <w:lang w:eastAsia="zh-CN"/>
        </w:rPr>
        <w:t>&lt;Integer&gt;();</w:t>
      </w:r>
    </w:p>
    <w:p w14:paraId="38822310" w14:textId="77777777" w:rsidR="00790D4E" w:rsidRPr="00E16332" w:rsidRDefault="00790D4E" w:rsidP="00790D4E">
      <w:pPr>
        <w:pStyle w:val="NormalWeb"/>
        <w:shd w:val="clear" w:color="auto" w:fill="FFFFFF"/>
        <w:spacing w:before="0" w:beforeAutospacing="0" w:after="0" w:afterAutospacing="0"/>
        <w:textAlignment w:val="baseline"/>
        <w:rPr>
          <w:b/>
          <w:bCs/>
          <w:color w:val="0070C0"/>
          <w:lang w:eastAsia="zh-CN"/>
        </w:rPr>
      </w:pPr>
      <w:r w:rsidRPr="00E16332">
        <w:rPr>
          <w:b/>
          <w:bCs/>
          <w:color w:val="0070C0"/>
          <w:lang w:eastAsia="zh-CN"/>
        </w:rPr>
        <w:tab/>
      </w:r>
      <w:r w:rsidRPr="00E16332">
        <w:rPr>
          <w:b/>
          <w:bCs/>
          <w:color w:val="0070C0"/>
          <w:lang w:eastAsia="zh-CN"/>
        </w:rPr>
        <w:tab/>
      </w:r>
    </w:p>
    <w:p w14:paraId="7387EF75" w14:textId="77777777" w:rsidR="00790D4E" w:rsidRPr="00E16332" w:rsidRDefault="00790D4E" w:rsidP="00790D4E">
      <w:pPr>
        <w:pStyle w:val="NormalWeb"/>
        <w:shd w:val="clear" w:color="auto" w:fill="FFFFFF"/>
        <w:spacing w:before="0" w:beforeAutospacing="0" w:after="0" w:afterAutospacing="0"/>
        <w:textAlignment w:val="baseline"/>
        <w:rPr>
          <w:b/>
          <w:bCs/>
          <w:color w:val="0070C0"/>
          <w:lang w:eastAsia="zh-CN"/>
        </w:rPr>
      </w:pPr>
      <w:r w:rsidRPr="00E16332">
        <w:rPr>
          <w:b/>
          <w:bCs/>
          <w:color w:val="0070C0"/>
          <w:lang w:eastAsia="zh-CN"/>
        </w:rPr>
        <w:t xml:space="preserve">        </w:t>
      </w:r>
      <w:proofErr w:type="spellStart"/>
      <w:r w:rsidRPr="00E16332">
        <w:rPr>
          <w:b/>
          <w:bCs/>
          <w:color w:val="0070C0"/>
          <w:lang w:eastAsia="zh-CN"/>
        </w:rPr>
        <w:t>int</w:t>
      </w:r>
      <w:proofErr w:type="spellEnd"/>
      <w:r w:rsidRPr="00E16332">
        <w:rPr>
          <w:b/>
          <w:bCs/>
          <w:color w:val="0070C0"/>
          <w:lang w:eastAsia="zh-CN"/>
        </w:rPr>
        <w:t xml:space="preserve">[] n = {1, </w:t>
      </w:r>
      <w:r>
        <w:rPr>
          <w:b/>
          <w:bCs/>
          <w:color w:val="0070C0"/>
          <w:lang w:eastAsia="zh-CN"/>
        </w:rPr>
        <w:t>1</w:t>
      </w:r>
      <w:r w:rsidRPr="00E16332">
        <w:rPr>
          <w:b/>
          <w:bCs/>
          <w:color w:val="0070C0"/>
          <w:lang w:eastAsia="zh-CN"/>
        </w:rPr>
        <w:t xml:space="preserve">2, </w:t>
      </w:r>
      <w:r>
        <w:rPr>
          <w:b/>
          <w:bCs/>
          <w:color w:val="0070C0"/>
          <w:lang w:eastAsia="zh-CN"/>
        </w:rPr>
        <w:t>2</w:t>
      </w:r>
      <w:r w:rsidRPr="00E16332">
        <w:rPr>
          <w:b/>
          <w:bCs/>
          <w:color w:val="0070C0"/>
          <w:lang w:eastAsia="zh-CN"/>
        </w:rPr>
        <w:t xml:space="preserve">3, </w:t>
      </w:r>
      <w:r>
        <w:rPr>
          <w:b/>
          <w:bCs/>
          <w:color w:val="0070C0"/>
          <w:lang w:eastAsia="zh-CN"/>
        </w:rPr>
        <w:t>3</w:t>
      </w:r>
      <w:r w:rsidRPr="00E16332">
        <w:rPr>
          <w:b/>
          <w:bCs/>
          <w:color w:val="0070C0"/>
          <w:lang w:eastAsia="zh-CN"/>
        </w:rPr>
        <w:t xml:space="preserve">4, </w:t>
      </w:r>
      <w:r>
        <w:rPr>
          <w:b/>
          <w:bCs/>
          <w:color w:val="0070C0"/>
          <w:lang w:eastAsia="zh-CN"/>
        </w:rPr>
        <w:t>4</w:t>
      </w:r>
      <w:r w:rsidRPr="00E16332">
        <w:rPr>
          <w:b/>
          <w:bCs/>
          <w:color w:val="0070C0"/>
          <w:lang w:eastAsia="zh-CN"/>
        </w:rPr>
        <w:t xml:space="preserve">5, </w:t>
      </w:r>
      <w:r>
        <w:rPr>
          <w:b/>
          <w:bCs/>
          <w:color w:val="0070C0"/>
          <w:lang w:eastAsia="zh-CN"/>
        </w:rPr>
        <w:t>5</w:t>
      </w:r>
      <w:r w:rsidRPr="00E16332">
        <w:rPr>
          <w:b/>
          <w:bCs/>
          <w:color w:val="0070C0"/>
          <w:lang w:eastAsia="zh-CN"/>
        </w:rPr>
        <w:t xml:space="preserve">6, </w:t>
      </w:r>
      <w:r>
        <w:rPr>
          <w:b/>
          <w:bCs/>
          <w:color w:val="0070C0"/>
          <w:lang w:eastAsia="zh-CN"/>
        </w:rPr>
        <w:t>6</w:t>
      </w:r>
      <w:r w:rsidRPr="00E16332">
        <w:rPr>
          <w:b/>
          <w:bCs/>
          <w:color w:val="0070C0"/>
          <w:lang w:eastAsia="zh-CN"/>
        </w:rPr>
        <w:t xml:space="preserve">7, </w:t>
      </w:r>
      <w:r>
        <w:rPr>
          <w:b/>
          <w:bCs/>
          <w:color w:val="0070C0"/>
          <w:lang w:eastAsia="zh-CN"/>
        </w:rPr>
        <w:t>7</w:t>
      </w:r>
      <w:r w:rsidRPr="00E16332">
        <w:rPr>
          <w:b/>
          <w:bCs/>
          <w:color w:val="0070C0"/>
          <w:lang w:eastAsia="zh-CN"/>
        </w:rPr>
        <w:t xml:space="preserve">8, </w:t>
      </w:r>
      <w:r>
        <w:rPr>
          <w:b/>
          <w:bCs/>
          <w:color w:val="0070C0"/>
          <w:lang w:eastAsia="zh-CN"/>
        </w:rPr>
        <w:t>8</w:t>
      </w:r>
      <w:r w:rsidRPr="00E16332">
        <w:rPr>
          <w:b/>
          <w:bCs/>
          <w:color w:val="0070C0"/>
          <w:lang w:eastAsia="zh-CN"/>
        </w:rPr>
        <w:t>9};</w:t>
      </w:r>
    </w:p>
    <w:p w14:paraId="40FA42C1" w14:textId="77777777" w:rsidR="00790D4E" w:rsidRPr="00E16332" w:rsidRDefault="00790D4E" w:rsidP="00790D4E">
      <w:pPr>
        <w:pStyle w:val="NormalWeb"/>
        <w:shd w:val="clear" w:color="auto" w:fill="FFFFFF"/>
        <w:spacing w:before="0" w:beforeAutospacing="0" w:after="0" w:afterAutospacing="0"/>
        <w:textAlignment w:val="baseline"/>
        <w:rPr>
          <w:b/>
          <w:bCs/>
          <w:color w:val="0070C0"/>
          <w:lang w:eastAsia="zh-CN"/>
        </w:rPr>
      </w:pPr>
      <w:r w:rsidRPr="00E16332">
        <w:rPr>
          <w:b/>
          <w:bCs/>
          <w:color w:val="0070C0"/>
          <w:lang w:eastAsia="zh-CN"/>
        </w:rPr>
        <w:tab/>
      </w:r>
      <w:r w:rsidRPr="00E16332">
        <w:rPr>
          <w:b/>
          <w:bCs/>
          <w:color w:val="0070C0"/>
          <w:lang w:eastAsia="zh-CN"/>
        </w:rPr>
        <w:tab/>
      </w:r>
    </w:p>
    <w:p w14:paraId="5BDFCBA4" w14:textId="77777777" w:rsidR="00790D4E" w:rsidRPr="00E16332" w:rsidRDefault="00790D4E" w:rsidP="00790D4E">
      <w:pPr>
        <w:pStyle w:val="NormalWeb"/>
        <w:shd w:val="clear" w:color="auto" w:fill="FFFFFF"/>
        <w:spacing w:before="0" w:beforeAutospacing="0" w:after="0" w:afterAutospacing="0"/>
        <w:textAlignment w:val="baseline"/>
        <w:rPr>
          <w:b/>
          <w:bCs/>
          <w:color w:val="0070C0"/>
          <w:lang w:eastAsia="zh-CN"/>
        </w:rPr>
      </w:pPr>
      <w:r w:rsidRPr="00E16332">
        <w:rPr>
          <w:b/>
          <w:bCs/>
          <w:color w:val="0070C0"/>
          <w:lang w:eastAsia="zh-CN"/>
        </w:rPr>
        <w:t xml:space="preserve">        for (</w:t>
      </w:r>
      <w:proofErr w:type="spellStart"/>
      <w:r w:rsidRPr="00E16332">
        <w:rPr>
          <w:b/>
          <w:bCs/>
          <w:color w:val="0070C0"/>
          <w:lang w:eastAsia="zh-CN"/>
        </w:rPr>
        <w:t>int</w:t>
      </w:r>
      <w:proofErr w:type="spellEnd"/>
      <w:r w:rsidRPr="00E16332">
        <w:rPr>
          <w:b/>
          <w:bCs/>
          <w:color w:val="0070C0"/>
          <w:lang w:eastAsia="zh-CN"/>
        </w:rPr>
        <w:t xml:space="preserve"> i = 0; i &lt; </w:t>
      </w:r>
      <w:proofErr w:type="spellStart"/>
      <w:r w:rsidRPr="00E16332">
        <w:rPr>
          <w:b/>
          <w:bCs/>
          <w:color w:val="0070C0"/>
          <w:lang w:eastAsia="zh-CN"/>
        </w:rPr>
        <w:t>n.length</w:t>
      </w:r>
      <w:proofErr w:type="spellEnd"/>
      <w:r w:rsidRPr="00E16332">
        <w:rPr>
          <w:b/>
          <w:bCs/>
          <w:color w:val="0070C0"/>
          <w:lang w:eastAsia="zh-CN"/>
        </w:rPr>
        <w:t>; i ++)</w:t>
      </w:r>
    </w:p>
    <w:p w14:paraId="33943124" w14:textId="77777777" w:rsidR="00790D4E" w:rsidRPr="00E16332" w:rsidRDefault="00790D4E" w:rsidP="00790D4E">
      <w:pPr>
        <w:pStyle w:val="NormalWeb"/>
        <w:shd w:val="clear" w:color="auto" w:fill="FFFFFF"/>
        <w:spacing w:before="0" w:beforeAutospacing="0" w:after="0" w:afterAutospacing="0"/>
        <w:textAlignment w:val="baseline"/>
        <w:rPr>
          <w:b/>
          <w:bCs/>
          <w:color w:val="0070C0"/>
          <w:lang w:eastAsia="zh-CN"/>
        </w:rPr>
      </w:pPr>
      <w:r w:rsidRPr="00E16332">
        <w:rPr>
          <w:b/>
          <w:bCs/>
          <w:color w:val="0070C0"/>
          <w:lang w:eastAsia="zh-CN"/>
        </w:rPr>
        <w:t xml:space="preserve">        {</w:t>
      </w:r>
    </w:p>
    <w:p w14:paraId="572DEE65" w14:textId="77777777" w:rsidR="00790D4E" w:rsidRPr="00E16332" w:rsidRDefault="00790D4E" w:rsidP="00790D4E">
      <w:pPr>
        <w:pStyle w:val="NormalWeb"/>
        <w:shd w:val="clear" w:color="auto" w:fill="FFFFFF"/>
        <w:spacing w:before="0" w:beforeAutospacing="0" w:after="0" w:afterAutospacing="0"/>
        <w:textAlignment w:val="baseline"/>
        <w:rPr>
          <w:b/>
          <w:bCs/>
          <w:color w:val="0070C0"/>
          <w:lang w:eastAsia="zh-CN"/>
        </w:rPr>
      </w:pPr>
      <w:r w:rsidRPr="00E16332">
        <w:rPr>
          <w:b/>
          <w:bCs/>
          <w:color w:val="0070C0"/>
          <w:lang w:eastAsia="zh-CN"/>
        </w:rPr>
        <w:t xml:space="preserve">            </w:t>
      </w:r>
      <w:proofErr w:type="spellStart"/>
      <w:r w:rsidRPr="00E16332">
        <w:rPr>
          <w:b/>
          <w:bCs/>
          <w:color w:val="0070C0"/>
          <w:lang w:eastAsia="zh-CN"/>
        </w:rPr>
        <w:t>l.add</w:t>
      </w:r>
      <w:proofErr w:type="spellEnd"/>
      <w:r w:rsidRPr="00E16332">
        <w:rPr>
          <w:b/>
          <w:bCs/>
          <w:color w:val="0070C0"/>
          <w:lang w:eastAsia="zh-CN"/>
        </w:rPr>
        <w:t>(n[i]);</w:t>
      </w:r>
    </w:p>
    <w:p w14:paraId="181F7B00" w14:textId="77777777" w:rsidR="00790D4E" w:rsidRPr="00E16332" w:rsidRDefault="00790D4E" w:rsidP="00790D4E">
      <w:pPr>
        <w:pStyle w:val="NormalWeb"/>
        <w:shd w:val="clear" w:color="auto" w:fill="FFFFFF"/>
        <w:spacing w:before="0" w:beforeAutospacing="0" w:after="0" w:afterAutospacing="0"/>
        <w:textAlignment w:val="baseline"/>
        <w:rPr>
          <w:b/>
          <w:bCs/>
          <w:color w:val="0070C0"/>
          <w:lang w:eastAsia="zh-CN"/>
        </w:rPr>
      </w:pPr>
      <w:r w:rsidRPr="00E16332">
        <w:rPr>
          <w:b/>
          <w:bCs/>
          <w:color w:val="0070C0"/>
          <w:lang w:eastAsia="zh-CN"/>
        </w:rPr>
        <w:t xml:space="preserve">        }</w:t>
      </w:r>
    </w:p>
    <w:p w14:paraId="0ABE6E78" w14:textId="77777777" w:rsidR="00790D4E" w:rsidRPr="00E16332" w:rsidRDefault="00790D4E" w:rsidP="00790D4E">
      <w:pPr>
        <w:pStyle w:val="NormalWeb"/>
        <w:shd w:val="clear" w:color="auto" w:fill="FFFFFF"/>
        <w:spacing w:before="0" w:beforeAutospacing="0" w:after="0" w:afterAutospacing="0"/>
        <w:textAlignment w:val="baseline"/>
        <w:rPr>
          <w:b/>
          <w:bCs/>
          <w:color w:val="0070C0"/>
          <w:lang w:eastAsia="zh-CN"/>
        </w:rPr>
      </w:pPr>
      <w:r w:rsidRPr="00E16332">
        <w:rPr>
          <w:b/>
          <w:bCs/>
          <w:color w:val="0070C0"/>
          <w:lang w:eastAsia="zh-CN"/>
        </w:rPr>
        <w:tab/>
      </w:r>
      <w:r w:rsidRPr="00E16332">
        <w:rPr>
          <w:b/>
          <w:bCs/>
          <w:color w:val="0070C0"/>
          <w:lang w:eastAsia="zh-CN"/>
        </w:rPr>
        <w:tab/>
      </w:r>
    </w:p>
    <w:p w14:paraId="46A09F4D" w14:textId="77777777" w:rsidR="00790D4E" w:rsidRPr="00E16332" w:rsidRDefault="00790D4E" w:rsidP="00790D4E">
      <w:pPr>
        <w:pStyle w:val="NormalWeb"/>
        <w:shd w:val="clear" w:color="auto" w:fill="FFFFFF"/>
        <w:spacing w:before="0" w:beforeAutospacing="0" w:after="0" w:afterAutospacing="0"/>
        <w:textAlignment w:val="baseline"/>
        <w:rPr>
          <w:b/>
          <w:bCs/>
          <w:color w:val="0070C0"/>
          <w:lang w:eastAsia="zh-CN"/>
        </w:rPr>
      </w:pPr>
      <w:r w:rsidRPr="00E16332">
        <w:rPr>
          <w:b/>
          <w:bCs/>
          <w:color w:val="0070C0"/>
          <w:lang w:eastAsia="zh-CN"/>
        </w:rPr>
        <w:t xml:space="preserve">        </w:t>
      </w:r>
      <w:proofErr w:type="spellStart"/>
      <w:r w:rsidRPr="00E16332">
        <w:rPr>
          <w:b/>
          <w:bCs/>
          <w:color w:val="0070C0"/>
          <w:lang w:eastAsia="zh-CN"/>
        </w:rPr>
        <w:t>System.out.println</w:t>
      </w:r>
      <w:proofErr w:type="spellEnd"/>
      <w:r w:rsidRPr="00E16332">
        <w:rPr>
          <w:b/>
          <w:bCs/>
          <w:color w:val="0070C0"/>
          <w:lang w:eastAsia="zh-CN"/>
        </w:rPr>
        <w:t>(l);</w:t>
      </w:r>
    </w:p>
    <w:p w14:paraId="1B0C1F2C" w14:textId="77777777" w:rsidR="00790D4E" w:rsidRPr="00E16332" w:rsidRDefault="00790D4E" w:rsidP="00790D4E">
      <w:pPr>
        <w:pStyle w:val="NormalWeb"/>
        <w:shd w:val="clear" w:color="auto" w:fill="FFFFFF"/>
        <w:spacing w:before="0" w:beforeAutospacing="0" w:after="0" w:afterAutospacing="0"/>
        <w:textAlignment w:val="baseline"/>
        <w:rPr>
          <w:b/>
          <w:bCs/>
          <w:color w:val="0070C0"/>
          <w:lang w:eastAsia="zh-CN"/>
        </w:rPr>
      </w:pPr>
      <w:r w:rsidRPr="00E16332">
        <w:rPr>
          <w:b/>
          <w:bCs/>
          <w:color w:val="0070C0"/>
          <w:lang w:eastAsia="zh-CN"/>
        </w:rPr>
        <w:t xml:space="preserve">    }</w:t>
      </w:r>
    </w:p>
    <w:p w14:paraId="3B14986D" w14:textId="77777777" w:rsidR="00790D4E" w:rsidRPr="00E16332" w:rsidRDefault="00790D4E" w:rsidP="00790D4E">
      <w:pPr>
        <w:pStyle w:val="NormalWeb"/>
        <w:shd w:val="clear" w:color="auto" w:fill="FFFFFF"/>
        <w:spacing w:before="0" w:beforeAutospacing="0" w:after="0" w:afterAutospacing="0"/>
        <w:textAlignment w:val="baseline"/>
        <w:rPr>
          <w:lang w:eastAsia="zh-CN"/>
        </w:rPr>
      </w:pPr>
      <w:r w:rsidRPr="00E16332">
        <w:rPr>
          <w:b/>
          <w:bCs/>
          <w:color w:val="0070C0"/>
          <w:lang w:eastAsia="zh-CN"/>
        </w:rPr>
        <w:t>}</w:t>
      </w:r>
    </w:p>
    <w:p w14:paraId="5F793935" w14:textId="48C488FB" w:rsidR="00790D4E" w:rsidRDefault="00790D4E" w:rsidP="001A3A93">
      <w:pPr>
        <w:rPr>
          <w:b/>
          <w:sz w:val="28"/>
          <w:szCs w:val="28"/>
          <w:u w:val="single"/>
        </w:rPr>
      </w:pPr>
    </w:p>
    <w:p w14:paraId="2CBDFB1D" w14:textId="77777777" w:rsidR="00790D4E" w:rsidRDefault="00790D4E" w:rsidP="00790D4E">
      <w:pPr>
        <w:rPr>
          <w:rFonts w:cs="CMR12"/>
        </w:rPr>
      </w:pPr>
      <w:r>
        <w:rPr>
          <w:b/>
          <w:sz w:val="28"/>
          <w:szCs w:val="28"/>
          <w:u w:val="single"/>
          <w:lang w:eastAsia="fr-FR"/>
        </w:rPr>
        <w:t>Exercice 2 :</w:t>
      </w:r>
    </w:p>
    <w:p w14:paraId="36C7DEE0" w14:textId="77777777" w:rsidR="00790D4E" w:rsidRDefault="00790D4E" w:rsidP="001A3A93">
      <w:pPr>
        <w:rPr>
          <w:b/>
          <w:sz w:val="28"/>
          <w:szCs w:val="28"/>
          <w:u w:val="single"/>
        </w:rPr>
      </w:pPr>
    </w:p>
    <w:p w14:paraId="6CD8EFC5" w14:textId="77777777" w:rsidR="001A3A93" w:rsidRPr="003B3D41" w:rsidRDefault="001A3A93" w:rsidP="001A3A93">
      <w:pPr>
        <w:autoSpaceDE w:val="0"/>
        <w:autoSpaceDN w:val="0"/>
        <w:adjustRightInd w:val="0"/>
      </w:pPr>
      <w:r w:rsidRPr="003B3D41">
        <w:t xml:space="preserve">Réaliser une classe </w:t>
      </w:r>
      <w:proofErr w:type="spellStart"/>
      <w:r w:rsidRPr="003B3D41">
        <w:rPr>
          <w:i/>
          <w:iCs/>
        </w:rPr>
        <w:t>Repertoire</w:t>
      </w:r>
      <w:proofErr w:type="spellEnd"/>
      <w:r w:rsidRPr="003B3D41">
        <w:rPr>
          <w:i/>
          <w:iCs/>
        </w:rPr>
        <w:t xml:space="preserve"> </w:t>
      </w:r>
      <w:r w:rsidRPr="003B3D41">
        <w:t xml:space="preserve">permettant de gérer un répertoire téléphonique associant un numéro de téléphone (chaîne de caractères) à un nom. Prévoir une classe </w:t>
      </w:r>
      <w:r>
        <w:rPr>
          <w:i/>
          <w:iCs/>
        </w:rPr>
        <w:t>Contact</w:t>
      </w:r>
      <w:r w:rsidRPr="003B3D41">
        <w:rPr>
          <w:i/>
          <w:iCs/>
        </w:rPr>
        <w:t xml:space="preserve"> </w:t>
      </w:r>
      <w:r w:rsidRPr="003B3D41">
        <w:t xml:space="preserve">destinée à représenter un </w:t>
      </w:r>
      <w:r>
        <w:t>contact</w:t>
      </w:r>
      <w:r w:rsidRPr="003B3D41">
        <w:t>.</w:t>
      </w:r>
    </w:p>
    <w:p w14:paraId="5973424A" w14:textId="77777777" w:rsidR="001A3A93" w:rsidRPr="003B3D41" w:rsidRDefault="001A3A93" w:rsidP="001A3A93">
      <w:pPr>
        <w:autoSpaceDE w:val="0"/>
        <w:autoSpaceDN w:val="0"/>
        <w:adjustRightInd w:val="0"/>
      </w:pPr>
      <w:r w:rsidRPr="003B3D41">
        <w:t xml:space="preserve">La classe </w:t>
      </w:r>
      <w:proofErr w:type="spellStart"/>
      <w:r w:rsidRPr="003B3D41">
        <w:rPr>
          <w:i/>
          <w:iCs/>
        </w:rPr>
        <w:t>Repertoire</w:t>
      </w:r>
      <w:proofErr w:type="spellEnd"/>
      <w:r w:rsidRPr="003B3D41">
        <w:rPr>
          <w:i/>
          <w:iCs/>
        </w:rPr>
        <w:t xml:space="preserve"> </w:t>
      </w:r>
      <w:r w:rsidRPr="003B3D41">
        <w:t>devra disposer des fonctionnalités suivantes :</w:t>
      </w:r>
    </w:p>
    <w:p w14:paraId="35C2F61D" w14:textId="77777777" w:rsidR="001A3A93" w:rsidRPr="003B3D41" w:rsidRDefault="001A3A93" w:rsidP="001A3A93">
      <w:pPr>
        <w:autoSpaceDE w:val="0"/>
        <w:autoSpaceDN w:val="0"/>
        <w:adjustRightInd w:val="0"/>
      </w:pPr>
      <w:r w:rsidRPr="003B3D41">
        <w:t>• constructeur recevant un argument  entier, nombre maximum d’abonnés.</w:t>
      </w:r>
    </w:p>
    <w:p w14:paraId="13687939" w14:textId="5AB3EBF5" w:rsidR="001A3A93" w:rsidRPr="003B3D41" w:rsidRDefault="001A3A93" w:rsidP="001A3A93">
      <w:pPr>
        <w:autoSpaceDE w:val="0"/>
        <w:autoSpaceDN w:val="0"/>
        <w:adjustRightInd w:val="0"/>
      </w:pPr>
      <w:r w:rsidRPr="003B3D41">
        <w:t xml:space="preserve">• méthode </w:t>
      </w:r>
      <w:proofErr w:type="spellStart"/>
      <w:r>
        <w:rPr>
          <w:i/>
          <w:iCs/>
        </w:rPr>
        <w:t>addContact</w:t>
      </w:r>
      <w:proofErr w:type="spellEnd"/>
      <w:r w:rsidRPr="003B3D41">
        <w:rPr>
          <w:i/>
          <w:iCs/>
        </w:rPr>
        <w:t xml:space="preserve"> </w:t>
      </w:r>
      <w:r w:rsidRPr="003B3D41">
        <w:t>permettant d’ajo</w:t>
      </w:r>
      <w:r>
        <w:t>uter un nouveau</w:t>
      </w:r>
      <w:r w:rsidRPr="003B3D41">
        <w:t xml:space="preserve"> </w:t>
      </w:r>
      <w:r>
        <w:t>contact</w:t>
      </w:r>
      <w:r w:rsidRPr="003B3D41">
        <w:t xml:space="preserve"> ; </w:t>
      </w:r>
      <w:r>
        <w:t>retourne</w:t>
      </w:r>
      <w:r w:rsidRPr="003B3D41">
        <w:t xml:space="preserve">  </w:t>
      </w:r>
      <w:r w:rsidRPr="003B3D41">
        <w:rPr>
          <w:i/>
          <w:iCs/>
        </w:rPr>
        <w:t xml:space="preserve">false </w:t>
      </w:r>
      <w:r w:rsidRPr="003B3D41">
        <w:t xml:space="preserve">si le répertoire est plein, </w:t>
      </w:r>
      <w:proofErr w:type="spellStart"/>
      <w:r w:rsidRPr="003B3D41">
        <w:rPr>
          <w:i/>
          <w:iCs/>
        </w:rPr>
        <w:t>true</w:t>
      </w:r>
      <w:proofErr w:type="spellEnd"/>
      <w:r w:rsidRPr="003B3D41">
        <w:rPr>
          <w:i/>
          <w:iCs/>
        </w:rPr>
        <w:t xml:space="preserve"> </w:t>
      </w:r>
      <w:r w:rsidRPr="003B3D41">
        <w:t>sinon.</w:t>
      </w:r>
    </w:p>
    <w:p w14:paraId="29FF4C83" w14:textId="77777777" w:rsidR="001A3A93" w:rsidRPr="003B3D41" w:rsidRDefault="001A3A93" w:rsidP="001A3A93">
      <w:pPr>
        <w:autoSpaceDE w:val="0"/>
        <w:autoSpaceDN w:val="0"/>
        <w:adjustRightInd w:val="0"/>
      </w:pPr>
      <w:r w:rsidRPr="003B3D41">
        <w:t xml:space="preserve">• méthode </w:t>
      </w:r>
      <w:proofErr w:type="spellStart"/>
      <w:r w:rsidRPr="003B3D41">
        <w:rPr>
          <w:i/>
          <w:iCs/>
        </w:rPr>
        <w:t>getNum</w:t>
      </w:r>
      <w:proofErr w:type="spellEnd"/>
      <w:r w:rsidRPr="003B3D41">
        <w:rPr>
          <w:i/>
          <w:iCs/>
        </w:rPr>
        <w:t>, donne</w:t>
      </w:r>
      <w:r w:rsidRPr="003B3D41">
        <w:t xml:space="preserve"> le </w:t>
      </w:r>
      <w:proofErr w:type="spellStart"/>
      <w:r w:rsidRPr="003B3D41">
        <w:t>num</w:t>
      </w:r>
      <w:proofErr w:type="spellEnd"/>
      <w:r w:rsidRPr="003B3D41">
        <w:t xml:space="preserve"> associé à un nom </w:t>
      </w:r>
      <w:r>
        <w:t>de contact</w:t>
      </w:r>
      <w:r w:rsidRPr="003B3D41">
        <w:t xml:space="preserve"> fourni en argument.</w:t>
      </w:r>
    </w:p>
    <w:p w14:paraId="4226F809" w14:textId="77777777" w:rsidR="001A3A93" w:rsidRPr="003B3D41" w:rsidRDefault="001A3A93" w:rsidP="001A3A93">
      <w:pPr>
        <w:autoSpaceDE w:val="0"/>
        <w:autoSpaceDN w:val="0"/>
        <w:adjustRightInd w:val="0"/>
      </w:pPr>
      <w:r w:rsidRPr="003B3D41">
        <w:t xml:space="preserve">• méthode </w:t>
      </w:r>
      <w:proofErr w:type="spellStart"/>
      <w:r>
        <w:rPr>
          <w:i/>
          <w:iCs/>
        </w:rPr>
        <w:t>getNContact</w:t>
      </w:r>
      <w:r w:rsidRPr="003B3D41">
        <w:rPr>
          <w:i/>
          <w:iCs/>
        </w:rPr>
        <w:t>s</w:t>
      </w:r>
      <w:proofErr w:type="spellEnd"/>
      <w:r w:rsidRPr="003B3D41">
        <w:rPr>
          <w:i/>
          <w:iCs/>
        </w:rPr>
        <w:t xml:space="preserve"> </w:t>
      </w:r>
      <w:r w:rsidRPr="003B3D41">
        <w:t xml:space="preserve">qui fournit le nombre </w:t>
      </w:r>
      <w:r>
        <w:t>de contacts</w:t>
      </w:r>
      <w:r w:rsidRPr="003B3D41">
        <w:t xml:space="preserve"> figurant dans le répertoire.</w:t>
      </w:r>
    </w:p>
    <w:p w14:paraId="6C063ED1" w14:textId="77777777" w:rsidR="001A3A93" w:rsidRPr="003B3D41" w:rsidRDefault="001A3A93" w:rsidP="001A3A93">
      <w:pPr>
        <w:autoSpaceDE w:val="0"/>
        <w:autoSpaceDN w:val="0"/>
        <w:adjustRightInd w:val="0"/>
      </w:pPr>
      <w:r w:rsidRPr="003B3D41">
        <w:t xml:space="preserve">• méthode </w:t>
      </w:r>
      <w:proofErr w:type="spellStart"/>
      <w:r>
        <w:rPr>
          <w:i/>
          <w:iCs/>
        </w:rPr>
        <w:t>getContact</w:t>
      </w:r>
      <w:proofErr w:type="spellEnd"/>
      <w:r w:rsidRPr="003B3D41">
        <w:rPr>
          <w:i/>
          <w:iCs/>
        </w:rPr>
        <w:t xml:space="preserve"> </w:t>
      </w:r>
      <w:r w:rsidRPr="003B3D41">
        <w:t xml:space="preserve">fournissant </w:t>
      </w:r>
      <w:r>
        <w:t>le contact</w:t>
      </w:r>
      <w:r w:rsidRPr="003B3D41">
        <w:t xml:space="preserve"> dont l</w:t>
      </w:r>
      <w:r>
        <w:t>’indice</w:t>
      </w:r>
      <w:r w:rsidRPr="003B3D41">
        <w:t xml:space="preserve"> est </w:t>
      </w:r>
      <w:r>
        <w:t>donné</w:t>
      </w:r>
      <w:r w:rsidRPr="003B3D41">
        <w:t xml:space="preserve"> en argument.</w:t>
      </w:r>
    </w:p>
    <w:p w14:paraId="46A4D80E" w14:textId="77777777" w:rsidR="001A3A93" w:rsidRDefault="001A3A93" w:rsidP="001A3A93">
      <w:pPr>
        <w:autoSpaceDE w:val="0"/>
        <w:rPr>
          <w:lang w:eastAsia="fr-FR"/>
        </w:rPr>
      </w:pPr>
    </w:p>
    <w:p w14:paraId="21AAA650" w14:textId="77777777" w:rsidR="00790D4E" w:rsidRDefault="00790D4E" w:rsidP="00790D4E">
      <w:pPr>
        <w:rPr>
          <w:rFonts w:cs="CMR12"/>
        </w:rPr>
      </w:pPr>
      <w:r>
        <w:rPr>
          <w:b/>
          <w:sz w:val="28"/>
          <w:szCs w:val="28"/>
          <w:u w:val="single"/>
          <w:lang w:eastAsia="fr-FR"/>
        </w:rPr>
        <w:lastRenderedPageBreak/>
        <w:t>Exercice 3 :</w:t>
      </w:r>
    </w:p>
    <w:p w14:paraId="3D015BF1" w14:textId="77777777" w:rsidR="001A3A93" w:rsidRDefault="001A3A93" w:rsidP="001A3A93">
      <w:pPr>
        <w:autoSpaceDE w:val="0"/>
        <w:rPr>
          <w:lang w:eastAsia="fr-FR"/>
        </w:rPr>
      </w:pPr>
    </w:p>
    <w:p w14:paraId="08B2BFD4" w14:textId="77777777" w:rsidR="001A3A93" w:rsidRPr="00E404EA" w:rsidRDefault="001A3A93" w:rsidP="001A3A93">
      <w:pPr>
        <w:autoSpaceDE w:val="0"/>
        <w:autoSpaceDN w:val="0"/>
        <w:adjustRightInd w:val="0"/>
      </w:pPr>
      <w:r w:rsidRPr="00E404EA">
        <w:t>On souhaite modéliser en java le calcul de coûts de transport de marchandises. Les marchandises transportées seront des instances de la classe Marchandise :</w:t>
      </w:r>
    </w:p>
    <w:p w14:paraId="4C75D1C0" w14:textId="77777777" w:rsidR="001A3A93" w:rsidRPr="00185C65" w:rsidRDefault="001A3A93" w:rsidP="001A3A93">
      <w:pPr>
        <w:autoSpaceDE w:val="0"/>
        <w:autoSpaceDN w:val="0"/>
        <w:adjustRightInd w:val="0"/>
        <w:rPr>
          <w:b/>
          <w:lang w:val="en-US"/>
        </w:rPr>
      </w:pPr>
      <w:r w:rsidRPr="00185C65">
        <w:rPr>
          <w:b/>
          <w:lang w:val="en-US"/>
        </w:rPr>
        <w:t xml:space="preserve">public class </w:t>
      </w:r>
      <w:proofErr w:type="spellStart"/>
      <w:r w:rsidRPr="00185C65">
        <w:rPr>
          <w:b/>
          <w:lang w:val="en-US"/>
        </w:rPr>
        <w:t>Marchandise</w:t>
      </w:r>
      <w:proofErr w:type="spellEnd"/>
      <w:r w:rsidRPr="00185C65">
        <w:rPr>
          <w:b/>
          <w:lang w:val="en-US"/>
        </w:rPr>
        <w:t xml:space="preserve"> {</w:t>
      </w:r>
    </w:p>
    <w:p w14:paraId="5EFC9342" w14:textId="76A83588" w:rsidR="001A3A93" w:rsidRPr="00185C65" w:rsidRDefault="001A3A93" w:rsidP="001A3A93">
      <w:pPr>
        <w:autoSpaceDE w:val="0"/>
        <w:autoSpaceDN w:val="0"/>
        <w:adjustRightInd w:val="0"/>
        <w:rPr>
          <w:b/>
          <w:lang w:val="en-US"/>
        </w:rPr>
      </w:pPr>
      <w:r w:rsidRPr="00185C65">
        <w:rPr>
          <w:b/>
          <w:lang w:val="en-US"/>
        </w:rPr>
        <w:t xml:space="preserve">private </w:t>
      </w:r>
      <w:r>
        <w:rPr>
          <w:b/>
          <w:lang w:val="en-US"/>
        </w:rPr>
        <w:t>double</w:t>
      </w:r>
      <w:r w:rsidRPr="00185C65">
        <w:rPr>
          <w:b/>
          <w:lang w:val="en-US"/>
        </w:rPr>
        <w:t xml:space="preserve"> </w:t>
      </w:r>
      <w:proofErr w:type="spellStart"/>
      <w:r w:rsidRPr="00185C65">
        <w:rPr>
          <w:b/>
          <w:lang w:val="en-US"/>
        </w:rPr>
        <w:t>poids</w:t>
      </w:r>
      <w:proofErr w:type="spellEnd"/>
      <w:r w:rsidRPr="00185C65">
        <w:rPr>
          <w:b/>
          <w:lang w:val="en-US"/>
        </w:rPr>
        <w:t xml:space="preserve"> ;</w:t>
      </w:r>
    </w:p>
    <w:p w14:paraId="1AAA2305" w14:textId="464ABFB3" w:rsidR="001A3A93" w:rsidRPr="00185C65" w:rsidRDefault="001A3A93" w:rsidP="001A3A93">
      <w:pPr>
        <w:autoSpaceDE w:val="0"/>
        <w:autoSpaceDN w:val="0"/>
        <w:adjustRightInd w:val="0"/>
        <w:rPr>
          <w:b/>
          <w:lang w:val="en-US"/>
        </w:rPr>
      </w:pPr>
      <w:r w:rsidRPr="00185C65">
        <w:rPr>
          <w:b/>
          <w:lang w:val="en-US"/>
        </w:rPr>
        <w:t xml:space="preserve">private </w:t>
      </w:r>
      <w:r>
        <w:rPr>
          <w:b/>
          <w:lang w:val="en-US"/>
        </w:rPr>
        <w:t>double</w:t>
      </w:r>
      <w:r w:rsidRPr="00185C65">
        <w:rPr>
          <w:b/>
          <w:lang w:val="en-US"/>
        </w:rPr>
        <w:t xml:space="preserve"> volume ;</w:t>
      </w:r>
    </w:p>
    <w:p w14:paraId="0C0E3AB4" w14:textId="12EE9E43" w:rsidR="001A3A93" w:rsidRPr="00185C65" w:rsidRDefault="001A3A93" w:rsidP="001A3A93">
      <w:pPr>
        <w:autoSpaceDE w:val="0"/>
        <w:autoSpaceDN w:val="0"/>
        <w:adjustRightInd w:val="0"/>
        <w:rPr>
          <w:b/>
          <w:lang w:val="en-US"/>
        </w:rPr>
      </w:pPr>
      <w:r w:rsidRPr="00185C65">
        <w:rPr>
          <w:b/>
          <w:lang w:val="en-US"/>
        </w:rPr>
        <w:t xml:space="preserve">public </w:t>
      </w:r>
      <w:proofErr w:type="spellStart"/>
      <w:r w:rsidRPr="00185C65">
        <w:rPr>
          <w:b/>
          <w:lang w:val="en-US"/>
        </w:rPr>
        <w:t>Marchandise</w:t>
      </w:r>
      <w:proofErr w:type="spellEnd"/>
      <w:r w:rsidRPr="00185C65">
        <w:rPr>
          <w:b/>
          <w:lang w:val="en-US"/>
        </w:rPr>
        <w:t xml:space="preserve"> (</w:t>
      </w:r>
      <w:r>
        <w:rPr>
          <w:b/>
          <w:lang w:val="en-US"/>
        </w:rPr>
        <w:t>double</w:t>
      </w:r>
      <w:r w:rsidRPr="00185C65">
        <w:rPr>
          <w:b/>
          <w:lang w:val="en-US"/>
        </w:rPr>
        <w:t xml:space="preserve"> </w:t>
      </w:r>
      <w:proofErr w:type="spellStart"/>
      <w:r w:rsidRPr="00185C65">
        <w:rPr>
          <w:b/>
          <w:lang w:val="en-US"/>
        </w:rPr>
        <w:t>poids</w:t>
      </w:r>
      <w:proofErr w:type="spellEnd"/>
      <w:r w:rsidRPr="00185C65">
        <w:rPr>
          <w:b/>
          <w:lang w:val="en-US"/>
        </w:rPr>
        <w:t xml:space="preserve">, </w:t>
      </w:r>
      <w:r>
        <w:rPr>
          <w:b/>
          <w:lang w:val="en-US"/>
        </w:rPr>
        <w:t>double</w:t>
      </w:r>
      <w:r w:rsidRPr="00185C65">
        <w:rPr>
          <w:b/>
          <w:lang w:val="en-US"/>
        </w:rPr>
        <w:t xml:space="preserve"> volume) {</w:t>
      </w:r>
    </w:p>
    <w:p w14:paraId="18EED499" w14:textId="77777777" w:rsidR="001A3A93" w:rsidRPr="00185C65" w:rsidRDefault="001A3A93" w:rsidP="001A3A93">
      <w:pPr>
        <w:autoSpaceDE w:val="0"/>
        <w:autoSpaceDN w:val="0"/>
        <w:adjustRightInd w:val="0"/>
        <w:rPr>
          <w:b/>
          <w:lang w:val="en-US"/>
        </w:rPr>
      </w:pPr>
      <w:proofErr w:type="spellStart"/>
      <w:r w:rsidRPr="00185C65">
        <w:rPr>
          <w:b/>
          <w:lang w:val="en-US"/>
        </w:rPr>
        <w:t>this.poids</w:t>
      </w:r>
      <w:proofErr w:type="spellEnd"/>
      <w:r w:rsidRPr="00185C65">
        <w:rPr>
          <w:b/>
          <w:lang w:val="en-US"/>
        </w:rPr>
        <w:t xml:space="preserve"> = </w:t>
      </w:r>
      <w:proofErr w:type="spellStart"/>
      <w:r w:rsidRPr="00185C65">
        <w:rPr>
          <w:b/>
          <w:lang w:val="en-US"/>
        </w:rPr>
        <w:t>poids</w:t>
      </w:r>
      <w:proofErr w:type="spellEnd"/>
      <w:r w:rsidRPr="00185C65">
        <w:rPr>
          <w:b/>
          <w:lang w:val="en-US"/>
        </w:rPr>
        <w:t xml:space="preserve"> ;</w:t>
      </w:r>
    </w:p>
    <w:p w14:paraId="1D5EB6D1" w14:textId="77777777" w:rsidR="001A3A93" w:rsidRPr="00185C65" w:rsidRDefault="001A3A93" w:rsidP="001A3A93">
      <w:pPr>
        <w:autoSpaceDE w:val="0"/>
        <w:autoSpaceDN w:val="0"/>
        <w:adjustRightInd w:val="0"/>
        <w:rPr>
          <w:b/>
          <w:lang w:val="en-US"/>
        </w:rPr>
      </w:pPr>
      <w:proofErr w:type="spellStart"/>
      <w:r w:rsidRPr="00185C65">
        <w:rPr>
          <w:b/>
          <w:lang w:val="en-US"/>
        </w:rPr>
        <w:t>this.volume</w:t>
      </w:r>
      <w:proofErr w:type="spellEnd"/>
      <w:r w:rsidRPr="00185C65">
        <w:rPr>
          <w:b/>
          <w:lang w:val="en-US"/>
        </w:rPr>
        <w:t xml:space="preserve"> = volume ;</w:t>
      </w:r>
    </w:p>
    <w:p w14:paraId="55984378" w14:textId="77777777" w:rsidR="001A3A93" w:rsidRPr="00185C65" w:rsidRDefault="001A3A93" w:rsidP="001A3A93">
      <w:pPr>
        <w:autoSpaceDE w:val="0"/>
        <w:autoSpaceDN w:val="0"/>
        <w:adjustRightInd w:val="0"/>
        <w:rPr>
          <w:b/>
          <w:lang w:val="en-US"/>
        </w:rPr>
      </w:pPr>
      <w:r w:rsidRPr="00185C65">
        <w:rPr>
          <w:b/>
          <w:lang w:val="en-US"/>
        </w:rPr>
        <w:t>}</w:t>
      </w:r>
    </w:p>
    <w:p w14:paraId="4D6140BD" w14:textId="47E6B969" w:rsidR="001A3A93" w:rsidRPr="00185C65" w:rsidRDefault="001A3A93" w:rsidP="001A3A93">
      <w:pPr>
        <w:autoSpaceDE w:val="0"/>
        <w:autoSpaceDN w:val="0"/>
        <w:adjustRightInd w:val="0"/>
        <w:rPr>
          <w:b/>
          <w:lang w:val="en-US"/>
        </w:rPr>
      </w:pPr>
      <w:r w:rsidRPr="00185C65">
        <w:rPr>
          <w:b/>
          <w:lang w:val="en-US"/>
        </w:rPr>
        <w:t xml:space="preserve">public </w:t>
      </w:r>
      <w:r>
        <w:rPr>
          <w:b/>
          <w:lang w:val="en-US"/>
        </w:rPr>
        <w:t>double</w:t>
      </w:r>
      <w:r w:rsidRPr="00185C65">
        <w:rPr>
          <w:b/>
          <w:lang w:val="en-US"/>
        </w:rPr>
        <w:t xml:space="preserve"> </w:t>
      </w:r>
      <w:proofErr w:type="spellStart"/>
      <w:r w:rsidRPr="00185C65">
        <w:rPr>
          <w:b/>
          <w:lang w:val="en-US"/>
        </w:rPr>
        <w:t>poids</w:t>
      </w:r>
      <w:proofErr w:type="spellEnd"/>
      <w:r w:rsidRPr="00185C65">
        <w:rPr>
          <w:b/>
          <w:lang w:val="en-US"/>
        </w:rPr>
        <w:t xml:space="preserve"> () {</w:t>
      </w:r>
    </w:p>
    <w:p w14:paraId="26FD6CF3" w14:textId="77777777" w:rsidR="001A3A93" w:rsidRPr="00185C65" w:rsidRDefault="001A3A93" w:rsidP="001A3A93">
      <w:pPr>
        <w:autoSpaceDE w:val="0"/>
        <w:autoSpaceDN w:val="0"/>
        <w:adjustRightInd w:val="0"/>
        <w:rPr>
          <w:b/>
          <w:lang w:val="en-US"/>
        </w:rPr>
      </w:pPr>
      <w:r w:rsidRPr="00185C65">
        <w:rPr>
          <w:b/>
          <w:lang w:val="en-US"/>
        </w:rPr>
        <w:t xml:space="preserve">return </w:t>
      </w:r>
      <w:proofErr w:type="spellStart"/>
      <w:r w:rsidRPr="00185C65">
        <w:rPr>
          <w:b/>
          <w:lang w:val="en-US"/>
        </w:rPr>
        <w:t>poids</w:t>
      </w:r>
      <w:proofErr w:type="spellEnd"/>
      <w:r w:rsidRPr="00185C65">
        <w:rPr>
          <w:b/>
          <w:lang w:val="en-US"/>
        </w:rPr>
        <w:t xml:space="preserve"> ;</w:t>
      </w:r>
    </w:p>
    <w:p w14:paraId="63497B65" w14:textId="77777777" w:rsidR="001A3A93" w:rsidRPr="00185C65" w:rsidRDefault="001A3A93" w:rsidP="001A3A93">
      <w:pPr>
        <w:autoSpaceDE w:val="0"/>
        <w:autoSpaceDN w:val="0"/>
        <w:adjustRightInd w:val="0"/>
        <w:rPr>
          <w:b/>
          <w:lang w:val="en-US"/>
        </w:rPr>
      </w:pPr>
      <w:r w:rsidRPr="00185C65">
        <w:rPr>
          <w:b/>
          <w:lang w:val="en-US"/>
        </w:rPr>
        <w:t>}</w:t>
      </w:r>
    </w:p>
    <w:p w14:paraId="150FB8B9" w14:textId="276EA027" w:rsidR="001A3A93" w:rsidRPr="00185C65" w:rsidRDefault="001A3A93" w:rsidP="001A3A93">
      <w:pPr>
        <w:autoSpaceDE w:val="0"/>
        <w:autoSpaceDN w:val="0"/>
        <w:adjustRightInd w:val="0"/>
        <w:rPr>
          <w:b/>
          <w:lang w:val="en-US"/>
        </w:rPr>
      </w:pPr>
      <w:r w:rsidRPr="00185C65">
        <w:rPr>
          <w:b/>
          <w:lang w:val="en-US"/>
        </w:rPr>
        <w:t xml:space="preserve">public </w:t>
      </w:r>
      <w:r>
        <w:rPr>
          <w:b/>
          <w:lang w:val="en-US"/>
        </w:rPr>
        <w:t>double</w:t>
      </w:r>
      <w:r w:rsidRPr="00185C65">
        <w:rPr>
          <w:b/>
          <w:lang w:val="en-US"/>
        </w:rPr>
        <w:t xml:space="preserve"> volume () {return volume ;</w:t>
      </w:r>
    </w:p>
    <w:p w14:paraId="172E3B52" w14:textId="77777777" w:rsidR="001A3A93" w:rsidRPr="00E404EA" w:rsidRDefault="001A3A93" w:rsidP="001A3A93">
      <w:pPr>
        <w:autoSpaceDE w:val="0"/>
        <w:autoSpaceDN w:val="0"/>
        <w:adjustRightInd w:val="0"/>
        <w:rPr>
          <w:b/>
        </w:rPr>
      </w:pPr>
      <w:r w:rsidRPr="00E404EA">
        <w:rPr>
          <w:b/>
        </w:rPr>
        <w:t>}</w:t>
      </w:r>
    </w:p>
    <w:p w14:paraId="63A66F69" w14:textId="77777777" w:rsidR="001A3A93" w:rsidRPr="00E404EA" w:rsidRDefault="001A3A93" w:rsidP="001A3A93">
      <w:pPr>
        <w:autoSpaceDE w:val="0"/>
        <w:autoSpaceDN w:val="0"/>
        <w:adjustRightInd w:val="0"/>
        <w:rPr>
          <w:b/>
        </w:rPr>
      </w:pPr>
      <w:r w:rsidRPr="00E404EA">
        <w:rPr>
          <w:b/>
        </w:rPr>
        <w:t>}</w:t>
      </w:r>
    </w:p>
    <w:p w14:paraId="030CF8F3" w14:textId="77777777" w:rsidR="001A3A93" w:rsidRPr="00E404EA" w:rsidRDefault="001A3A93" w:rsidP="001A3A93">
      <w:pPr>
        <w:autoSpaceDE w:val="0"/>
        <w:autoSpaceDN w:val="0"/>
        <w:adjustRightInd w:val="0"/>
      </w:pPr>
    </w:p>
    <w:p w14:paraId="23B721AD" w14:textId="77777777" w:rsidR="001A3A93" w:rsidRPr="00E404EA" w:rsidRDefault="001A3A93" w:rsidP="001A3A93">
      <w:pPr>
        <w:autoSpaceDE w:val="0"/>
        <w:autoSpaceDN w:val="0"/>
        <w:adjustRightInd w:val="0"/>
      </w:pPr>
      <w:r w:rsidRPr="00E404EA">
        <w:t>Les marchandises sont transportées sous la forme de cargaisons. Avec les méthodes suivantes :</w:t>
      </w:r>
    </w:p>
    <w:p w14:paraId="4393A172" w14:textId="77777777" w:rsidR="001A3A93" w:rsidRPr="00E404EA" w:rsidRDefault="001A3A93" w:rsidP="001A3A93">
      <w:pPr>
        <w:autoSpaceDE w:val="0"/>
        <w:autoSpaceDN w:val="0"/>
        <w:adjustRightInd w:val="0"/>
      </w:pPr>
      <w:r w:rsidRPr="00E404EA">
        <w:rPr>
          <w:b/>
        </w:rPr>
        <w:t>Ajouter :</w:t>
      </w:r>
      <w:r w:rsidRPr="00E404EA">
        <w:t xml:space="preserve"> qui permet d’ajouter une marchandise dans cette cargaison si cela est encore possible.</w:t>
      </w:r>
    </w:p>
    <w:p w14:paraId="11A57AB8" w14:textId="45BEEBA8" w:rsidR="001A3A93" w:rsidRPr="00E404EA" w:rsidRDefault="001A3A93" w:rsidP="001A3A93">
      <w:pPr>
        <w:autoSpaceDE w:val="0"/>
        <w:autoSpaceDN w:val="0"/>
        <w:adjustRightInd w:val="0"/>
      </w:pPr>
      <w:r w:rsidRPr="00E404EA">
        <w:rPr>
          <w:b/>
        </w:rPr>
        <w:t>Cout :</w:t>
      </w:r>
      <w:r w:rsidRPr="00E404EA">
        <w:t xml:space="preserve"> qui retourne le coût total du transport de cette cargaison.</w:t>
      </w:r>
    </w:p>
    <w:p w14:paraId="14619254" w14:textId="77777777" w:rsidR="001A3A93" w:rsidRPr="00E404EA" w:rsidRDefault="001A3A93" w:rsidP="001A3A93">
      <w:pPr>
        <w:autoSpaceDE w:val="0"/>
        <w:autoSpaceDN w:val="0"/>
        <w:adjustRightInd w:val="0"/>
      </w:pPr>
    </w:p>
    <w:p w14:paraId="7E375DCE" w14:textId="67E7E166" w:rsidR="001A3A93" w:rsidRPr="00E404EA" w:rsidRDefault="001A3A93" w:rsidP="001A3A93">
      <w:pPr>
        <w:autoSpaceDE w:val="0"/>
        <w:autoSpaceDN w:val="0"/>
        <w:adjustRightInd w:val="0"/>
      </w:pPr>
      <w:r w:rsidRPr="00E404EA">
        <w:t>Une cargaison est caractérisée par la distance sur laquelle elle est transportée.</w:t>
      </w:r>
    </w:p>
    <w:p w14:paraId="2D169801" w14:textId="77777777" w:rsidR="001A3A93" w:rsidRPr="00E404EA" w:rsidRDefault="001A3A93" w:rsidP="001A3A93">
      <w:pPr>
        <w:autoSpaceDE w:val="0"/>
        <w:autoSpaceDN w:val="0"/>
        <w:adjustRightInd w:val="0"/>
      </w:pPr>
      <w:r w:rsidRPr="00E404EA">
        <w:t xml:space="preserve">Une cargaison est limitée par l’encombrement total de ces marchandises à ne pas dépasser. </w:t>
      </w:r>
    </w:p>
    <w:p w14:paraId="56D2350E" w14:textId="77777777" w:rsidR="001A3A93" w:rsidRPr="00E404EA" w:rsidRDefault="001A3A93" w:rsidP="001A3A93">
      <w:pPr>
        <w:autoSpaceDE w:val="0"/>
        <w:autoSpaceDN w:val="0"/>
        <w:adjustRightInd w:val="0"/>
      </w:pPr>
      <w:r w:rsidRPr="00E404EA">
        <w:t xml:space="preserve">Cet encombrement est soit le poids total, soit le volume total des marchandises, selon le type de transport utilisé. Ce dernier influe également sur le calcul du coût de transport de la cargaison qui dépend de l’encombrement des marchandises de la cargaison. </w:t>
      </w:r>
    </w:p>
    <w:p w14:paraId="594A39FE" w14:textId="77777777" w:rsidR="001A3A93" w:rsidRPr="00E404EA" w:rsidRDefault="001A3A93" w:rsidP="001A3A93">
      <w:pPr>
        <w:autoSpaceDE w:val="0"/>
        <w:autoSpaceDN w:val="0"/>
        <w:adjustRightInd w:val="0"/>
      </w:pPr>
      <w:r w:rsidRPr="00E404EA">
        <w:t xml:space="preserve">On distingue plusieurs types de cargaisons selon le moyen de transport utilisé. On peut cependant trouver un certain nombre de caractéristiques communes à toutes les cargaisons que vous devrez identifier. </w:t>
      </w:r>
    </w:p>
    <w:p w14:paraId="0F9FB24C" w14:textId="77777777" w:rsidR="001A3A93" w:rsidRDefault="001A3A93" w:rsidP="001A3A93">
      <w:pPr>
        <w:autoSpaceDE w:val="0"/>
        <w:autoSpaceDN w:val="0"/>
        <w:adjustRightInd w:val="0"/>
      </w:pPr>
    </w:p>
    <w:p w14:paraId="7C87CC19" w14:textId="77777777" w:rsidR="001A3A93" w:rsidRPr="00E404EA" w:rsidRDefault="001A3A93" w:rsidP="001A3A93">
      <w:pPr>
        <w:autoSpaceDE w:val="0"/>
        <w:autoSpaceDN w:val="0"/>
        <w:adjustRightInd w:val="0"/>
      </w:pPr>
    </w:p>
    <w:p w14:paraId="00ADC7A8" w14:textId="77777777" w:rsidR="001A3A93" w:rsidRPr="00E404EA" w:rsidRDefault="001A3A93" w:rsidP="001A3A93">
      <w:pPr>
        <w:autoSpaceDE w:val="0"/>
        <w:autoSpaceDN w:val="0"/>
        <w:adjustRightInd w:val="0"/>
      </w:pPr>
      <w:r w:rsidRPr="00E404EA">
        <w:t xml:space="preserve">Tableau </w:t>
      </w:r>
      <w:r>
        <w:t>explicatif</w:t>
      </w:r>
      <w:r w:rsidRPr="00E404EA">
        <w:t xml:space="preserve"> :</w:t>
      </w:r>
    </w:p>
    <w:p w14:paraId="25D13327" w14:textId="77777777" w:rsidR="001A3A93" w:rsidRPr="00E404EA" w:rsidRDefault="001A3A93" w:rsidP="001A3A93"/>
    <w:p w14:paraId="65A41EB5" w14:textId="37A6B9B9" w:rsidR="001A3A93" w:rsidRPr="00E404EA" w:rsidRDefault="001A3A93" w:rsidP="001A3A93">
      <w:r w:rsidRPr="00E404EA">
        <w:rPr>
          <w:noProof/>
        </w:rPr>
        <w:drawing>
          <wp:inline distT="0" distB="0" distL="0" distR="0" wp14:anchorId="438E9211" wp14:editId="68664D0C">
            <wp:extent cx="5753100" cy="10985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098550"/>
                    </a:xfrm>
                    <a:prstGeom prst="rect">
                      <a:avLst/>
                    </a:prstGeom>
                    <a:noFill/>
                    <a:ln>
                      <a:noFill/>
                    </a:ln>
                  </pic:spPr>
                </pic:pic>
              </a:graphicData>
            </a:graphic>
          </wp:inline>
        </w:drawing>
      </w:r>
    </w:p>
    <w:p w14:paraId="643AEC4B" w14:textId="77777777" w:rsidR="001A3A93" w:rsidRPr="00E404EA" w:rsidRDefault="001A3A93" w:rsidP="001A3A93"/>
    <w:p w14:paraId="6AA6B431" w14:textId="3EB58941" w:rsidR="001A3A93" w:rsidRDefault="001A3A93" w:rsidP="00E16332">
      <w:pPr>
        <w:pStyle w:val="Paragraphedeliste"/>
        <w:numPr>
          <w:ilvl w:val="0"/>
          <w:numId w:val="6"/>
        </w:numPr>
        <w:autoSpaceDE w:val="0"/>
      </w:pPr>
      <w:r>
        <w:t>Ecrire</w:t>
      </w:r>
      <w:r w:rsidRPr="00E404EA">
        <w:t xml:space="preserve"> les classes Java </w:t>
      </w:r>
      <w:r>
        <w:t xml:space="preserve">nécessaires </w:t>
      </w:r>
      <w:r w:rsidRPr="00E404EA">
        <w:t>pour modéliser ce cahier de charge.</w:t>
      </w:r>
    </w:p>
    <w:p w14:paraId="5EE97EE2" w14:textId="3CB4DAF1" w:rsidR="00E16332" w:rsidRDefault="00E16332" w:rsidP="00E16332">
      <w:pPr>
        <w:autoSpaceDE w:val="0"/>
        <w:rPr>
          <w:rFonts w:ascii="NimbusRomNo9L-Regu" w:hAnsi="NimbusRomNo9L-Regu" w:cs="NimbusRomNo9L-Regu"/>
          <w:b/>
          <w:u w:val="single"/>
        </w:rPr>
      </w:pPr>
    </w:p>
    <w:p w14:paraId="0140232D" w14:textId="14921DBD" w:rsidR="00E16332" w:rsidRDefault="00E16332" w:rsidP="00E16332">
      <w:pPr>
        <w:autoSpaceDE w:val="0"/>
        <w:rPr>
          <w:rFonts w:ascii="NimbusRomNo9L-Regu" w:hAnsi="NimbusRomNo9L-Regu" w:cs="NimbusRomNo9L-Regu"/>
          <w:b/>
          <w:u w:val="single"/>
        </w:rPr>
      </w:pPr>
    </w:p>
    <w:p w14:paraId="448B8B77" w14:textId="77777777" w:rsidR="00E16332" w:rsidRPr="00E16332" w:rsidRDefault="00E16332" w:rsidP="00E16332">
      <w:pPr>
        <w:autoSpaceDE w:val="0"/>
        <w:rPr>
          <w:rFonts w:ascii="NimbusRomNo9L-Regu" w:hAnsi="NimbusRomNo9L-Regu" w:cs="NimbusRomNo9L-Regu"/>
          <w:b/>
          <w:u w:val="single"/>
        </w:rPr>
      </w:pPr>
    </w:p>
    <w:sectPr w:rsidR="00E16332" w:rsidRPr="00E1633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imbusRomNo9L-Regu">
    <w:altName w:val="Times New Roman"/>
    <w:charset w:val="00"/>
    <w:family w:val="auto"/>
    <w:pitch w:val="default"/>
  </w:font>
  <w:font w:name="Liberation Sans">
    <w:altName w:val="Arial"/>
    <w:charset w:val="80"/>
    <w:family w:val="swiss"/>
    <w:pitch w:val="variable"/>
  </w:font>
  <w:font w:name="DejaVu Sans">
    <w:charset w:val="80"/>
    <w:family w:val="auto"/>
    <w:pitch w:val="variable"/>
  </w:font>
  <w:font w:name="Lohit Hindi">
    <w:altName w:val="MS Mincho"/>
    <w:charset w:val="80"/>
    <w:family w:val="auto"/>
    <w:pitch w:val="variable"/>
  </w:font>
  <w:font w:name="CMR12">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4"/>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1425" w:hanging="360"/>
      </w:pPr>
      <w:rPr>
        <w:rFonts w:ascii="Symbol" w:hAnsi="Symbol" w:cs="Symbol"/>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F947260"/>
    <w:multiLevelType w:val="hybridMultilevel"/>
    <w:tmpl w:val="48FEB2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5E47A6"/>
    <w:multiLevelType w:val="hybridMultilevel"/>
    <w:tmpl w:val="B0DEAE0C"/>
    <w:lvl w:ilvl="0" w:tplc="65FAAAA2">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5" w15:restartNumberingAfterBreak="0">
    <w:nsid w:val="7D0737B6"/>
    <w:multiLevelType w:val="hybridMultilevel"/>
    <w:tmpl w:val="0AFE0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00"/>
    <w:rsid w:val="001A3A93"/>
    <w:rsid w:val="00244BD1"/>
    <w:rsid w:val="00272258"/>
    <w:rsid w:val="003E4F9D"/>
    <w:rsid w:val="0046775D"/>
    <w:rsid w:val="005411C5"/>
    <w:rsid w:val="005B3F00"/>
    <w:rsid w:val="00703046"/>
    <w:rsid w:val="007230F9"/>
    <w:rsid w:val="007731A1"/>
    <w:rsid w:val="00790D4E"/>
    <w:rsid w:val="00963B56"/>
    <w:rsid w:val="00A53AAE"/>
    <w:rsid w:val="00DB0B7E"/>
    <w:rsid w:val="00E163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ECE0972"/>
  <w15:chartTrackingRefBased/>
  <w15:docId w15:val="{4C4419ED-62F1-4D64-97C0-C0038D06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NimbusRomNo9L-Regu" w:eastAsia="Times New Roman" w:hAnsi="NimbusRomNo9L-Regu" w:cs="NimbusRomNo9L-Regu"/>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Policepardfaut1">
    <w:name w:val="Police par défaut1"/>
  </w:style>
  <w:style w:type="character" w:customStyle="1" w:styleId="apple-style-span">
    <w:name w:val="apple-style-span"/>
    <w:basedOn w:val="Policepardfaut1"/>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paragraph" w:customStyle="1" w:styleId="Titre1">
    <w:name w:val="Titre1"/>
    <w:basedOn w:val="Normal"/>
    <w:next w:val="Corpsdetexte"/>
    <w:pPr>
      <w:keepNext/>
      <w:spacing w:before="240" w:after="120"/>
    </w:pPr>
    <w:rPr>
      <w:rFonts w:ascii="Liberation Sans" w:eastAsia="DejaVu Sans" w:hAnsi="Liberation Sans" w:cs="Lohit Hindi"/>
      <w:sz w:val="28"/>
      <w:szCs w:val="28"/>
    </w:rPr>
  </w:style>
  <w:style w:type="paragraph" w:styleId="Corpsdetexte">
    <w:name w:val="Body Text"/>
    <w:basedOn w:val="Normal"/>
    <w:pPr>
      <w:spacing w:after="120"/>
    </w:pPr>
  </w:style>
  <w:style w:type="paragraph" w:styleId="Liste">
    <w:name w:val="List"/>
    <w:basedOn w:val="Corpsdetexte"/>
    <w:rPr>
      <w:rFonts w:cs="Lohit Hindi"/>
    </w:rPr>
  </w:style>
  <w:style w:type="paragraph" w:styleId="Lgende">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Paragraphedeliste">
    <w:name w:val="List Paragraph"/>
    <w:basedOn w:val="Normal"/>
    <w:uiPriority w:val="34"/>
    <w:qFormat/>
    <w:rsid w:val="00DB0B7E"/>
    <w:pPr>
      <w:ind w:left="720"/>
      <w:contextualSpacing/>
    </w:pPr>
  </w:style>
  <w:style w:type="paragraph" w:styleId="NormalWeb">
    <w:name w:val="Normal (Web)"/>
    <w:basedOn w:val="Normal"/>
    <w:uiPriority w:val="99"/>
    <w:semiHidden/>
    <w:unhideWhenUsed/>
    <w:rsid w:val="00E16332"/>
    <w:pPr>
      <w:suppressAutoHyphens w:val="0"/>
      <w:spacing w:before="100" w:beforeAutospacing="1" w:after="100" w:afterAutospacing="1"/>
    </w:pPr>
    <w:rPr>
      <w:lang w:eastAsia="fr-FR"/>
    </w:rPr>
  </w:style>
  <w:style w:type="character" w:styleId="Lienhypertexte">
    <w:name w:val="Hyperlink"/>
    <w:basedOn w:val="Policepardfaut"/>
    <w:uiPriority w:val="99"/>
    <w:semiHidden/>
    <w:unhideWhenUsed/>
    <w:rsid w:val="00E163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39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ytolearnx.com/2020/03/la-boucle-for-en-java.html" TargetMode="External"/><Relationship Id="rId5" Type="http://schemas.openxmlformats.org/officeDocument/2006/relationships/hyperlink" Target="https://waytolearnx.com/2020/05/boucle-for-each-jav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467</Words>
  <Characters>2569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IGA Belvédère</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IGA Belvédère</dc:title>
  <dc:subject/>
  <dc:creator>iga</dc:creator>
  <cp:keywords/>
  <cp:lastModifiedBy>Khalid</cp:lastModifiedBy>
  <cp:revision>3</cp:revision>
  <cp:lastPrinted>2011-03-13T21:12:00Z</cp:lastPrinted>
  <dcterms:created xsi:type="dcterms:W3CDTF">2021-01-29T11:51:00Z</dcterms:created>
  <dcterms:modified xsi:type="dcterms:W3CDTF">2021-01-29T11:58:00Z</dcterms:modified>
</cp:coreProperties>
</file>